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ED" w:rsidRPr="00C9474B" w:rsidRDefault="00F22721" w:rsidP="004E1AED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C9474B">
        <w:rPr>
          <w:rFonts w:ascii="Times New Roman" w:hAnsi="Times New Roman" w:cs="Times New Roman"/>
          <w:sz w:val="24"/>
          <w:szCs w:val="24"/>
        </w:rPr>
        <w:t>Operating system project</w:t>
      </w:r>
    </w:p>
    <w:p w:rsidR="00194DF6" w:rsidRPr="00C9474B" w:rsidRDefault="00194DF6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F22721" w:rsidRPr="00C9474B" w:rsidRDefault="0033492E" w:rsidP="00F227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ANKIT ANAND</w:t>
      </w:r>
    </w:p>
    <w:p w:rsidR="00F22721" w:rsidRPr="00C9474B" w:rsidRDefault="0033492E" w:rsidP="00F2272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Reg. No.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: 11616235</w:t>
      </w:r>
    </w:p>
    <w:p w:rsidR="00F22721" w:rsidRDefault="0033492E" w:rsidP="00F2272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Section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K1653</w:t>
      </w:r>
    </w:p>
    <w:p w:rsidR="00723EB5" w:rsidRPr="00C9474B" w:rsidRDefault="00723EB5" w:rsidP="00F227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11</w:t>
      </w:r>
    </w:p>
    <w:p w:rsidR="00F22721" w:rsidRPr="00C9474B" w:rsidRDefault="00F22721" w:rsidP="00F22721">
      <w:pPr>
        <w:rPr>
          <w:rFonts w:ascii="Times New Roman" w:hAnsi="Times New Roman" w:cs="Times New Roman"/>
          <w:b/>
          <w:sz w:val="24"/>
          <w:szCs w:val="24"/>
        </w:rPr>
      </w:pPr>
      <w:r w:rsidRPr="00C9474B">
        <w:rPr>
          <w:rFonts w:ascii="Times New Roman" w:hAnsi="Times New Roman" w:cs="Times New Roman"/>
          <w:b/>
          <w:sz w:val="24"/>
          <w:szCs w:val="24"/>
        </w:rPr>
        <w:t xml:space="preserve">Email </w:t>
      </w:r>
      <w:proofErr w:type="gramStart"/>
      <w:r w:rsidRPr="00C9474B">
        <w:rPr>
          <w:rFonts w:ascii="Times New Roman" w:hAnsi="Times New Roman" w:cs="Times New Roman"/>
          <w:b/>
          <w:sz w:val="24"/>
          <w:szCs w:val="24"/>
        </w:rPr>
        <w:t>Id :</w:t>
      </w:r>
      <w:proofErr w:type="gramEnd"/>
      <w:r w:rsidRPr="00C9474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1" w:history="1">
        <w:r w:rsidR="006A4F8B" w:rsidRPr="007F55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ankanand219@gmail.com</w:t>
        </w:r>
      </w:hyperlink>
    </w:p>
    <w:p w:rsidR="00F22721" w:rsidRPr="00C9474B" w:rsidRDefault="00F22721" w:rsidP="00F2272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474B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C9474B">
        <w:rPr>
          <w:rFonts w:ascii="Times New Roman" w:hAnsi="Times New Roman" w:cs="Times New Roman"/>
          <w:b/>
          <w:sz w:val="24"/>
          <w:szCs w:val="24"/>
        </w:rPr>
        <w:t xml:space="preserve"> Link: </w:t>
      </w:r>
      <w:hyperlink r:id="rId12" w:history="1">
        <w:r w:rsidR="006A4F8B" w:rsidRPr="007F55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https://github.com/ANKIT-ANAND/K1653_A11_ANKIT ANAND</w:t>
        </w:r>
      </w:hyperlink>
      <w:r w:rsidR="00C9474B" w:rsidRPr="00C947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22721" w:rsidRPr="00C9474B" w:rsidRDefault="0042766B" w:rsidP="00F227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No. : 2</w:t>
      </w:r>
      <w:r w:rsidR="006A4F8B">
        <w:rPr>
          <w:rFonts w:ascii="Times New Roman" w:hAnsi="Times New Roman" w:cs="Times New Roman"/>
          <w:b/>
          <w:sz w:val="24"/>
          <w:szCs w:val="24"/>
        </w:rPr>
        <w:t>2</w:t>
      </w:r>
    </w:p>
    <w:p w:rsidR="00F22721" w:rsidRDefault="00F22721" w:rsidP="00F22721">
      <w:pPr>
        <w:rPr>
          <w:rFonts w:ascii="Times New Roman" w:hAnsi="Times New Roman" w:cs="Times New Roman"/>
          <w:b/>
          <w:sz w:val="24"/>
          <w:szCs w:val="24"/>
        </w:rPr>
      </w:pPr>
    </w:p>
    <w:p w:rsidR="00723EB5" w:rsidRDefault="00723EB5" w:rsidP="00F22721">
      <w:pPr>
        <w:rPr>
          <w:rFonts w:ascii="Times New Roman" w:hAnsi="Times New Roman" w:cs="Times New Roman"/>
          <w:b/>
          <w:sz w:val="24"/>
          <w:szCs w:val="24"/>
        </w:rPr>
      </w:pPr>
    </w:p>
    <w:p w:rsidR="00723EB5" w:rsidRPr="00C9474B" w:rsidRDefault="00723EB5" w:rsidP="00F22721">
      <w:pPr>
        <w:rPr>
          <w:rFonts w:ascii="Times New Roman" w:hAnsi="Times New Roman" w:cs="Times New Roman"/>
          <w:b/>
          <w:sz w:val="24"/>
          <w:szCs w:val="24"/>
        </w:rPr>
      </w:pPr>
    </w:p>
    <w:p w:rsidR="00F22721" w:rsidRPr="00C9474B" w:rsidRDefault="00F22721" w:rsidP="00F22721">
      <w:pPr>
        <w:rPr>
          <w:rFonts w:ascii="Times New Roman" w:hAnsi="Times New Roman" w:cs="Times New Roman"/>
          <w:b/>
          <w:sz w:val="24"/>
          <w:szCs w:val="24"/>
        </w:rPr>
      </w:pPr>
      <w:r w:rsidRPr="00C9474B">
        <w:rPr>
          <w:rFonts w:ascii="Times New Roman" w:hAnsi="Times New Roman" w:cs="Times New Roman"/>
          <w:b/>
          <w:sz w:val="24"/>
          <w:szCs w:val="24"/>
        </w:rPr>
        <w:t>Problem:</w:t>
      </w:r>
    </w:p>
    <w:p w:rsidR="00F22721" w:rsidRPr="00C9474B" w:rsidRDefault="0042766B" w:rsidP="00F227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933005" cy="3870960"/>
            <wp:effectExtent l="19050" t="0" r="0" b="0"/>
            <wp:docPr id="1" name="Picture 0" descr="qs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t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6B" w:rsidRDefault="0042766B" w:rsidP="00F22721">
      <w:pPr>
        <w:rPr>
          <w:rFonts w:ascii="Times New Roman" w:hAnsi="Times New Roman" w:cs="Times New Roman"/>
          <w:b/>
          <w:sz w:val="24"/>
          <w:szCs w:val="24"/>
        </w:rPr>
      </w:pPr>
    </w:p>
    <w:p w:rsidR="00F22721" w:rsidRPr="00C9474B" w:rsidRDefault="00F22721" w:rsidP="00F22721">
      <w:pPr>
        <w:rPr>
          <w:rFonts w:ascii="Times New Roman" w:hAnsi="Times New Roman" w:cs="Times New Roman"/>
          <w:b/>
          <w:sz w:val="24"/>
          <w:szCs w:val="24"/>
        </w:rPr>
      </w:pPr>
      <w:r w:rsidRPr="00C9474B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766B">
        <w:rPr>
          <w:rFonts w:ascii="Times New Roman" w:hAnsi="Times New Roman" w:cs="Times New Roman"/>
          <w:b/>
          <w:sz w:val="24"/>
          <w:szCs w:val="24"/>
        </w:rPr>
        <w:t>1) Let Work and Finish be vectors of length ‘m’ and ‘n’ respectively.</w:t>
      </w: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  <w:r w:rsidRPr="0042766B">
        <w:rPr>
          <w:rFonts w:ascii="Times New Roman" w:hAnsi="Times New Roman" w:cs="Times New Roman"/>
          <w:b/>
          <w:sz w:val="24"/>
          <w:szCs w:val="24"/>
        </w:rPr>
        <w:t xml:space="preserve">    Initialize: Work = Available</w:t>
      </w: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  <w:r w:rsidRPr="0042766B">
        <w:rPr>
          <w:rFonts w:ascii="Times New Roman" w:hAnsi="Times New Roman" w:cs="Times New Roman"/>
          <w:b/>
          <w:sz w:val="24"/>
          <w:szCs w:val="24"/>
        </w:rPr>
        <w:t xml:space="preserve">    Finish[</w:t>
      </w:r>
      <w:proofErr w:type="spellStart"/>
      <w:r w:rsidRPr="0042766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2766B">
        <w:rPr>
          <w:rFonts w:ascii="Times New Roman" w:hAnsi="Times New Roman" w:cs="Times New Roman"/>
          <w:b/>
          <w:sz w:val="24"/>
          <w:szCs w:val="24"/>
        </w:rPr>
        <w:t xml:space="preserve">] = false; for </w:t>
      </w:r>
      <w:proofErr w:type="spellStart"/>
      <w:r w:rsidRPr="0042766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2766B">
        <w:rPr>
          <w:rFonts w:ascii="Times New Roman" w:hAnsi="Times New Roman" w:cs="Times New Roman"/>
          <w:b/>
          <w:sz w:val="24"/>
          <w:szCs w:val="24"/>
        </w:rPr>
        <w:t>=1, 2, 3, 4….n</w:t>
      </w: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  <w:r w:rsidRPr="0042766B">
        <w:rPr>
          <w:rFonts w:ascii="Times New Roman" w:hAnsi="Times New Roman" w:cs="Times New Roman"/>
          <w:b/>
          <w:sz w:val="24"/>
          <w:szCs w:val="24"/>
        </w:rPr>
        <w:t xml:space="preserve">2) Find an </w:t>
      </w:r>
      <w:proofErr w:type="spellStart"/>
      <w:r w:rsidRPr="0042766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2766B">
        <w:rPr>
          <w:rFonts w:ascii="Times New Roman" w:hAnsi="Times New Roman" w:cs="Times New Roman"/>
          <w:b/>
          <w:sz w:val="24"/>
          <w:szCs w:val="24"/>
        </w:rPr>
        <w:t xml:space="preserve"> such that both</w:t>
      </w: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  <w:r w:rsidRPr="0042766B">
        <w:rPr>
          <w:rFonts w:ascii="Times New Roman" w:hAnsi="Times New Roman" w:cs="Times New Roman"/>
          <w:b/>
          <w:sz w:val="24"/>
          <w:szCs w:val="24"/>
        </w:rPr>
        <w:t xml:space="preserve">    a) Finish[</w:t>
      </w:r>
      <w:proofErr w:type="spellStart"/>
      <w:r w:rsidRPr="0042766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2766B">
        <w:rPr>
          <w:rFonts w:ascii="Times New Roman" w:hAnsi="Times New Roman" w:cs="Times New Roman"/>
          <w:b/>
          <w:sz w:val="24"/>
          <w:szCs w:val="24"/>
        </w:rPr>
        <w:t>] = false</w:t>
      </w: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  <w:r w:rsidRPr="0042766B">
        <w:rPr>
          <w:rFonts w:ascii="Times New Roman" w:hAnsi="Times New Roman" w:cs="Times New Roman"/>
          <w:b/>
          <w:sz w:val="24"/>
          <w:szCs w:val="24"/>
        </w:rPr>
        <w:t xml:space="preserve">    b) </w:t>
      </w:r>
      <w:proofErr w:type="spellStart"/>
      <w:r w:rsidRPr="0042766B">
        <w:rPr>
          <w:rFonts w:ascii="Times New Roman" w:hAnsi="Times New Roman" w:cs="Times New Roman"/>
          <w:b/>
          <w:sz w:val="24"/>
          <w:szCs w:val="24"/>
        </w:rPr>
        <w:t>Needi</w:t>
      </w:r>
      <w:proofErr w:type="spellEnd"/>
      <w:r w:rsidRPr="0042766B">
        <w:rPr>
          <w:rFonts w:ascii="Times New Roman" w:hAnsi="Times New Roman" w:cs="Times New Roman"/>
          <w:b/>
          <w:sz w:val="24"/>
          <w:szCs w:val="24"/>
        </w:rPr>
        <w:t xml:space="preserve"> &lt;= Work if no such </w:t>
      </w:r>
      <w:proofErr w:type="spellStart"/>
      <w:r w:rsidRPr="0042766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2766B">
        <w:rPr>
          <w:rFonts w:ascii="Times New Roman" w:hAnsi="Times New Roman" w:cs="Times New Roman"/>
          <w:b/>
          <w:sz w:val="24"/>
          <w:szCs w:val="24"/>
        </w:rPr>
        <w:t xml:space="preserve"> exists </w:t>
      </w:r>
      <w:proofErr w:type="spellStart"/>
      <w:r w:rsidRPr="0042766B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42766B">
        <w:rPr>
          <w:rFonts w:ascii="Times New Roman" w:hAnsi="Times New Roman" w:cs="Times New Roman"/>
          <w:b/>
          <w:sz w:val="24"/>
          <w:szCs w:val="24"/>
        </w:rPr>
        <w:t xml:space="preserve"> step (4)</w:t>
      </w: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  <w:r w:rsidRPr="0042766B">
        <w:rPr>
          <w:rFonts w:ascii="Times New Roman" w:hAnsi="Times New Roman" w:cs="Times New Roman"/>
          <w:b/>
          <w:sz w:val="24"/>
          <w:szCs w:val="24"/>
        </w:rPr>
        <w:t>3) Work = Work + Allocation</w:t>
      </w: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  <w:r w:rsidRPr="0042766B">
        <w:rPr>
          <w:rFonts w:ascii="Times New Roman" w:hAnsi="Times New Roman" w:cs="Times New Roman"/>
          <w:b/>
          <w:sz w:val="24"/>
          <w:szCs w:val="24"/>
        </w:rPr>
        <w:t xml:space="preserve">     Finish[</w:t>
      </w:r>
      <w:proofErr w:type="spellStart"/>
      <w:r w:rsidRPr="0042766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2766B">
        <w:rPr>
          <w:rFonts w:ascii="Times New Roman" w:hAnsi="Times New Roman" w:cs="Times New Roman"/>
          <w:b/>
          <w:sz w:val="24"/>
          <w:szCs w:val="24"/>
        </w:rPr>
        <w:t>] = true</w:t>
      </w: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  <w:r w:rsidRPr="0042766B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42766B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proofErr w:type="gramEnd"/>
      <w:r w:rsidRPr="0042766B">
        <w:rPr>
          <w:rFonts w:ascii="Times New Roman" w:hAnsi="Times New Roman" w:cs="Times New Roman"/>
          <w:b/>
          <w:sz w:val="24"/>
          <w:szCs w:val="24"/>
        </w:rPr>
        <w:t xml:space="preserve"> step (2)</w:t>
      </w: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</w:p>
    <w:p w:rsidR="0042766B" w:rsidRPr="0042766B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 I</w:t>
      </w:r>
      <w:r w:rsidRPr="0042766B">
        <w:rPr>
          <w:rFonts w:ascii="Times New Roman" w:hAnsi="Times New Roman" w:cs="Times New Roman"/>
          <w:b/>
          <w:sz w:val="24"/>
          <w:szCs w:val="24"/>
        </w:rPr>
        <w:t>f finish [</w:t>
      </w:r>
      <w:proofErr w:type="spellStart"/>
      <w:r w:rsidRPr="0042766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2766B">
        <w:rPr>
          <w:rFonts w:ascii="Times New Roman" w:hAnsi="Times New Roman" w:cs="Times New Roman"/>
          <w:b/>
          <w:sz w:val="24"/>
          <w:szCs w:val="24"/>
        </w:rPr>
        <w:t xml:space="preserve">] = true for all </w:t>
      </w:r>
      <w:proofErr w:type="spellStart"/>
      <w:r w:rsidRPr="0042766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</w:p>
    <w:p w:rsidR="00F22721" w:rsidRDefault="0042766B" w:rsidP="0042766B">
      <w:pPr>
        <w:rPr>
          <w:rFonts w:ascii="Times New Roman" w:hAnsi="Times New Roman" w:cs="Times New Roman"/>
          <w:b/>
          <w:sz w:val="24"/>
          <w:szCs w:val="24"/>
        </w:rPr>
      </w:pPr>
      <w:r w:rsidRPr="0042766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2766B"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  <w:r w:rsidRPr="0042766B">
        <w:rPr>
          <w:rFonts w:ascii="Times New Roman" w:hAnsi="Times New Roman" w:cs="Times New Roman"/>
          <w:b/>
          <w:sz w:val="24"/>
          <w:szCs w:val="24"/>
        </w:rPr>
        <w:t xml:space="preserve"> the system is in a safe state</w:t>
      </w:r>
    </w:p>
    <w:p w:rsidR="0042766B" w:rsidRDefault="0042766B" w:rsidP="00F22721">
      <w:pPr>
        <w:rPr>
          <w:rFonts w:ascii="Times New Roman" w:hAnsi="Times New Roman" w:cs="Times New Roman"/>
          <w:b/>
          <w:sz w:val="24"/>
          <w:szCs w:val="24"/>
        </w:rPr>
      </w:pPr>
    </w:p>
    <w:p w:rsidR="0042766B" w:rsidRPr="00C9474B" w:rsidRDefault="0042766B" w:rsidP="00F22721">
      <w:pPr>
        <w:rPr>
          <w:rFonts w:ascii="Times New Roman" w:hAnsi="Times New Roman" w:cs="Times New Roman"/>
          <w:b/>
          <w:sz w:val="24"/>
          <w:szCs w:val="24"/>
        </w:rPr>
      </w:pPr>
    </w:p>
    <w:p w:rsidR="00F22721" w:rsidRPr="00C9474B" w:rsidRDefault="00F22721" w:rsidP="00F22721">
      <w:pPr>
        <w:rPr>
          <w:rFonts w:ascii="Times New Roman" w:hAnsi="Times New Roman" w:cs="Times New Roman"/>
          <w:b/>
          <w:sz w:val="24"/>
          <w:szCs w:val="24"/>
        </w:rPr>
      </w:pPr>
      <w:r w:rsidRPr="00C9474B">
        <w:rPr>
          <w:rFonts w:ascii="Times New Roman" w:hAnsi="Times New Roman" w:cs="Times New Roman"/>
          <w:b/>
          <w:sz w:val="24"/>
          <w:szCs w:val="24"/>
        </w:rPr>
        <w:t>Time Complexity:</w:t>
      </w:r>
    </w:p>
    <w:p w:rsidR="00F22721" w:rsidRPr="00723EB5" w:rsidRDefault="00723EB5" w:rsidP="00F22721">
      <w:pPr>
        <w:rPr>
          <w:rFonts w:ascii="Times New Roman" w:hAnsi="Times New Roman" w:cs="Times New Roman"/>
          <w:b/>
          <w:sz w:val="60"/>
          <w:szCs w:val="60"/>
        </w:rPr>
      </w:pPr>
      <w:proofErr w:type="gramStart"/>
      <w:r w:rsidRPr="00723EB5">
        <w:rPr>
          <w:rFonts w:ascii="Arial" w:hAnsi="Arial" w:cs="Arial"/>
          <w:color w:val="242729"/>
          <w:sz w:val="60"/>
          <w:szCs w:val="60"/>
          <w:shd w:val="clear" w:color="auto" w:fill="FFFFFF"/>
        </w:rPr>
        <w:t>O(</w:t>
      </w:r>
      <w:proofErr w:type="gramEnd"/>
      <w:r w:rsidRPr="00723EB5">
        <w:rPr>
          <w:rFonts w:ascii="Arial" w:hAnsi="Arial" w:cs="Arial"/>
          <w:color w:val="242729"/>
          <w:sz w:val="60"/>
          <w:szCs w:val="60"/>
          <w:shd w:val="clear" w:color="auto" w:fill="FFFFFF"/>
        </w:rPr>
        <w:t>n*n*m)</w:t>
      </w:r>
    </w:p>
    <w:p w:rsidR="0042766B" w:rsidRDefault="0042766B" w:rsidP="00F22721">
      <w:pPr>
        <w:rPr>
          <w:rFonts w:ascii="Times New Roman" w:hAnsi="Times New Roman" w:cs="Times New Roman"/>
          <w:b/>
          <w:sz w:val="24"/>
          <w:szCs w:val="24"/>
        </w:rPr>
      </w:pPr>
    </w:p>
    <w:p w:rsidR="0042766B" w:rsidRDefault="0042766B" w:rsidP="00F22721">
      <w:pPr>
        <w:rPr>
          <w:rFonts w:ascii="Times New Roman" w:hAnsi="Times New Roman" w:cs="Times New Roman"/>
          <w:b/>
          <w:sz w:val="24"/>
          <w:szCs w:val="24"/>
        </w:rPr>
      </w:pPr>
    </w:p>
    <w:p w:rsidR="0042766B" w:rsidRDefault="0042766B" w:rsidP="00F22721">
      <w:pPr>
        <w:rPr>
          <w:rFonts w:ascii="Times New Roman" w:hAnsi="Times New Roman" w:cs="Times New Roman"/>
          <w:b/>
          <w:sz w:val="24"/>
          <w:szCs w:val="24"/>
        </w:rPr>
      </w:pPr>
    </w:p>
    <w:p w:rsidR="0042766B" w:rsidRDefault="0042766B" w:rsidP="00F22721">
      <w:pPr>
        <w:rPr>
          <w:rFonts w:ascii="Times New Roman" w:hAnsi="Times New Roman" w:cs="Times New Roman"/>
          <w:b/>
          <w:sz w:val="24"/>
          <w:szCs w:val="24"/>
        </w:rPr>
      </w:pPr>
    </w:p>
    <w:p w:rsidR="0042766B" w:rsidRDefault="0042766B" w:rsidP="00F22721">
      <w:pPr>
        <w:rPr>
          <w:rFonts w:ascii="Times New Roman" w:hAnsi="Times New Roman" w:cs="Times New Roman"/>
          <w:b/>
          <w:sz w:val="24"/>
          <w:szCs w:val="24"/>
        </w:rPr>
      </w:pPr>
    </w:p>
    <w:p w:rsidR="00F22721" w:rsidRPr="00C9474B" w:rsidRDefault="00F22721" w:rsidP="00F22721">
      <w:pPr>
        <w:rPr>
          <w:rFonts w:ascii="Times New Roman" w:hAnsi="Times New Roman" w:cs="Times New Roman"/>
          <w:b/>
          <w:sz w:val="24"/>
          <w:szCs w:val="24"/>
        </w:rPr>
      </w:pPr>
      <w:r w:rsidRPr="00C9474B">
        <w:rPr>
          <w:rFonts w:ascii="Times New Roman" w:hAnsi="Times New Roman" w:cs="Times New Roman"/>
          <w:b/>
          <w:sz w:val="24"/>
          <w:szCs w:val="24"/>
        </w:rPr>
        <w:lastRenderedPageBreak/>
        <w:t>CODE SNIPPET:</w:t>
      </w:r>
    </w:p>
    <w:p w:rsidR="005C31AD" w:rsidRPr="00C9474B" w:rsidRDefault="00723EB5" w:rsidP="00F227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943600" cy="3798570"/>
            <wp:effectExtent l="19050" t="0" r="0" b="0"/>
            <wp:docPr id="2" name="Picture 1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D5" w:rsidRDefault="00723EB5" w:rsidP="005C31AD">
      <w:pPr>
        <w:pStyle w:val="Default"/>
        <w:rPr>
          <w:b/>
          <w:sz w:val="34"/>
        </w:rPr>
      </w:pPr>
      <w:r>
        <w:rPr>
          <w:b/>
          <w:noProof/>
          <w:sz w:val="34"/>
          <w:lang w:eastAsia="en-US"/>
        </w:rPr>
        <w:drawing>
          <wp:inline distT="0" distB="0" distL="0" distR="0">
            <wp:extent cx="5941705" cy="3733800"/>
            <wp:effectExtent l="19050" t="0" r="1895" b="0"/>
            <wp:docPr id="4" name="Picture 3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B5" w:rsidRDefault="00723EB5" w:rsidP="005C31AD">
      <w:pPr>
        <w:pStyle w:val="Default"/>
        <w:rPr>
          <w:b/>
          <w:sz w:val="34"/>
        </w:rPr>
      </w:pPr>
      <w:r>
        <w:rPr>
          <w:b/>
          <w:noProof/>
          <w:sz w:val="34"/>
          <w:lang w:eastAsia="en-US"/>
        </w:rPr>
        <w:lastRenderedPageBreak/>
        <w:drawing>
          <wp:inline distT="0" distB="0" distL="0" distR="0">
            <wp:extent cx="5943600" cy="4087495"/>
            <wp:effectExtent l="19050" t="0" r="0" b="0"/>
            <wp:docPr id="5" name="Picture 4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B5" w:rsidRDefault="00723EB5" w:rsidP="005C31AD">
      <w:pPr>
        <w:pStyle w:val="Default"/>
        <w:rPr>
          <w:b/>
          <w:sz w:val="34"/>
        </w:rPr>
      </w:pPr>
    </w:p>
    <w:p w:rsidR="00723EB5" w:rsidRDefault="00723EB5" w:rsidP="005C31AD">
      <w:pPr>
        <w:pStyle w:val="Default"/>
        <w:rPr>
          <w:b/>
          <w:sz w:val="34"/>
        </w:rPr>
      </w:pPr>
      <w:r>
        <w:rPr>
          <w:b/>
          <w:noProof/>
          <w:sz w:val="34"/>
          <w:lang w:eastAsia="en-US"/>
        </w:rPr>
        <w:drawing>
          <wp:inline distT="0" distB="0" distL="0" distR="0">
            <wp:extent cx="5941574" cy="3762375"/>
            <wp:effectExtent l="19050" t="0" r="2026" b="0"/>
            <wp:docPr id="11" name="Picture 10" descr="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B5" w:rsidRDefault="00723EB5" w:rsidP="005C31AD">
      <w:pPr>
        <w:pStyle w:val="Default"/>
        <w:rPr>
          <w:b/>
          <w:sz w:val="34"/>
        </w:rPr>
      </w:pPr>
      <w:r>
        <w:rPr>
          <w:b/>
          <w:noProof/>
          <w:sz w:val="34"/>
          <w:lang w:eastAsia="en-US"/>
        </w:rPr>
        <w:lastRenderedPageBreak/>
        <w:drawing>
          <wp:inline distT="0" distB="0" distL="0" distR="0">
            <wp:extent cx="5942725" cy="4133850"/>
            <wp:effectExtent l="19050" t="0" r="875" b="0"/>
            <wp:docPr id="13" name="Picture 12" descr="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D5" w:rsidRDefault="00D813D5" w:rsidP="005C31AD">
      <w:pPr>
        <w:pStyle w:val="Default"/>
        <w:rPr>
          <w:b/>
          <w:sz w:val="34"/>
        </w:rPr>
      </w:pPr>
    </w:p>
    <w:p w:rsidR="00D813D5" w:rsidRDefault="00D813D5" w:rsidP="005C31AD">
      <w:pPr>
        <w:pStyle w:val="Default"/>
        <w:rPr>
          <w:b/>
          <w:sz w:val="34"/>
        </w:rPr>
      </w:pPr>
    </w:p>
    <w:p w:rsidR="00D813D5" w:rsidRDefault="00D813D5" w:rsidP="005C31AD">
      <w:pPr>
        <w:pStyle w:val="Default"/>
        <w:rPr>
          <w:b/>
          <w:sz w:val="34"/>
        </w:rPr>
      </w:pPr>
    </w:p>
    <w:p w:rsidR="00D813D5" w:rsidRDefault="00D813D5" w:rsidP="005C31AD">
      <w:pPr>
        <w:pStyle w:val="Default"/>
        <w:rPr>
          <w:b/>
          <w:sz w:val="34"/>
        </w:rPr>
      </w:pPr>
    </w:p>
    <w:p w:rsidR="00D813D5" w:rsidRDefault="00D813D5" w:rsidP="005C31AD">
      <w:pPr>
        <w:pStyle w:val="Default"/>
        <w:rPr>
          <w:b/>
          <w:sz w:val="34"/>
        </w:rPr>
      </w:pPr>
    </w:p>
    <w:p w:rsidR="005C31AD" w:rsidRPr="00C9474B" w:rsidRDefault="00D813D5" w:rsidP="00723EB5">
      <w:pPr>
        <w:pStyle w:val="Default"/>
      </w:pPr>
      <w:r w:rsidRPr="00C9474B">
        <w:rPr>
          <w:b/>
          <w:sz w:val="34"/>
        </w:rPr>
        <w:t xml:space="preserve"> </w:t>
      </w:r>
    </w:p>
    <w:p w:rsidR="00D2133B" w:rsidRPr="00D2133B" w:rsidRDefault="00D2133B" w:rsidP="00D2133B">
      <w:pPr>
        <w:rPr>
          <w:rFonts w:ascii="Times New Roman" w:hAnsi="Times New Roman" w:cs="Times New Roman"/>
          <w:sz w:val="24"/>
          <w:szCs w:val="24"/>
        </w:rPr>
      </w:pPr>
    </w:p>
    <w:p w:rsidR="009F5A68" w:rsidRPr="00C9474B" w:rsidRDefault="009F5A68" w:rsidP="009F5A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22721" w:rsidRPr="00C9474B" w:rsidRDefault="00F22721" w:rsidP="00F22721">
      <w:pPr>
        <w:rPr>
          <w:rFonts w:ascii="Times New Roman" w:hAnsi="Times New Roman" w:cs="Times New Roman"/>
          <w:b/>
          <w:sz w:val="24"/>
          <w:szCs w:val="24"/>
        </w:rPr>
      </w:pPr>
    </w:p>
    <w:sectPr w:rsidR="00F22721" w:rsidRPr="00C9474B" w:rsidSect="004E1AED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216" w:rsidRDefault="00E95216">
      <w:pPr>
        <w:spacing w:after="0" w:line="240" w:lineRule="auto"/>
      </w:pPr>
      <w:r>
        <w:separator/>
      </w:r>
    </w:p>
  </w:endnote>
  <w:endnote w:type="continuationSeparator" w:id="0">
    <w:p w:rsidR="00E95216" w:rsidRDefault="00E9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D47BE8">
        <w:pPr>
          <w:pStyle w:val="Footer"/>
        </w:pPr>
        <w:r>
          <w:fldChar w:fldCharType="begin"/>
        </w:r>
        <w:r w:rsidR="004E1AED">
          <w:instrText xml:space="preserve"> PAGE   \* MERGEFORMAT </w:instrText>
        </w:r>
        <w:r>
          <w:fldChar w:fldCharType="separate"/>
        </w:r>
        <w:r w:rsidR="00D213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216" w:rsidRDefault="00E95216">
      <w:pPr>
        <w:spacing w:after="0" w:line="240" w:lineRule="auto"/>
      </w:pPr>
      <w:r>
        <w:separator/>
      </w:r>
    </w:p>
  </w:footnote>
  <w:footnote w:type="continuationSeparator" w:id="0">
    <w:p w:rsidR="00E95216" w:rsidRDefault="00E95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81DE3"/>
    <w:multiLevelType w:val="hybridMultilevel"/>
    <w:tmpl w:val="11F2F11E"/>
    <w:lvl w:ilvl="0" w:tplc="3FDE73A6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4F7921"/>
    <w:multiLevelType w:val="hybridMultilevel"/>
    <w:tmpl w:val="F348BB84"/>
    <w:lvl w:ilvl="0" w:tplc="B07612A8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2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F22721"/>
    <w:rsid w:val="00194DF6"/>
    <w:rsid w:val="0033492E"/>
    <w:rsid w:val="0042766B"/>
    <w:rsid w:val="004E1AED"/>
    <w:rsid w:val="005C12A5"/>
    <w:rsid w:val="005C31AD"/>
    <w:rsid w:val="006A4F8B"/>
    <w:rsid w:val="00723EB5"/>
    <w:rsid w:val="008F7BB3"/>
    <w:rsid w:val="0096396A"/>
    <w:rsid w:val="009F5A68"/>
    <w:rsid w:val="00A1310C"/>
    <w:rsid w:val="00C9474B"/>
    <w:rsid w:val="00D2133B"/>
    <w:rsid w:val="00D47A97"/>
    <w:rsid w:val="00D47BE8"/>
    <w:rsid w:val="00D813D5"/>
    <w:rsid w:val="00E95216"/>
    <w:rsid w:val="00F11810"/>
    <w:rsid w:val="00F22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8F7BB3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F7BB3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rsid w:val="008F7BB3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8F7BB3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F7BB3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F7BB3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F7BB3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B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F22721"/>
    <w:rPr>
      <w:color w:val="005DBA" w:themeColor="hyperlink"/>
      <w:u w:val="single"/>
    </w:rPr>
  </w:style>
  <w:style w:type="paragraph" w:customStyle="1" w:styleId="Default">
    <w:name w:val="Default"/>
    <w:rsid w:val="00F22721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9F5A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ANKIT-ANAND/K1653_A11_ANKIT%20ANANDP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kanand219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YUSH_KP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2A6155-5C6A-466F-8D3B-6E3BA140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96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PIYUSH KUMAR</dc:creator>
  <cp:lastModifiedBy>Ankit</cp:lastModifiedBy>
  <cp:revision>5</cp:revision>
  <cp:lastPrinted>2018-04-16T16:24:00Z</cp:lastPrinted>
  <dcterms:created xsi:type="dcterms:W3CDTF">2018-04-16T15:42:00Z</dcterms:created>
  <dcterms:modified xsi:type="dcterms:W3CDTF">2018-04-25T19:21:00Z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